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8D" w:rsidRPr="006C3C70" w:rsidRDefault="007E7F8D" w:rsidP="007E7F8D">
      <w:pPr>
        <w:pStyle w:val="Nadpis5"/>
        <w:jc w:val="both"/>
        <w:rPr>
          <w:rFonts w:ascii="Times New Roman" w:hAnsi="Times New Roman" w:cs="Times New Roman"/>
          <w:lang w:val="cs-CZ"/>
        </w:rPr>
      </w:pPr>
      <w:bookmarkStart w:id="0" w:name="h.2nqmmo3frcq"/>
      <w:bookmarkEnd w:id="0"/>
      <w:r w:rsidRPr="006C3C70">
        <w:rPr>
          <w:rFonts w:ascii="Times New Roman" w:hAnsi="Times New Roman" w:cs="Times New Roman"/>
          <w:b w:val="0"/>
          <w:bCs w:val="0"/>
          <w:lang w:val="cs-CZ"/>
        </w:rPr>
        <w:t>A7B36SI2 - Řízení SW projektů</w:t>
      </w:r>
    </w:p>
    <w:p w:rsidR="007E7F8D" w:rsidRPr="006C3C70" w:rsidRDefault="007E7F8D" w:rsidP="007E7F8D">
      <w:pPr>
        <w:pStyle w:val="Nadpis1"/>
        <w:jc w:val="both"/>
        <w:rPr>
          <w:rFonts w:ascii="Times New Roman" w:hAnsi="Times New Roman" w:cs="Times New Roman"/>
          <w:sz w:val="96"/>
          <w:szCs w:val="96"/>
          <w:lang w:val="cs-CZ"/>
        </w:rPr>
      </w:pPr>
      <w:bookmarkStart w:id="1" w:name="h.czvobcvrmk4r"/>
      <w:bookmarkStart w:id="2" w:name="_Toc318206115"/>
      <w:bookmarkEnd w:id="1"/>
      <w:proofErr w:type="spellStart"/>
      <w:r w:rsidRPr="006C3C70">
        <w:rPr>
          <w:rFonts w:ascii="Times New Roman" w:hAnsi="Times New Roman" w:cs="Times New Roman"/>
          <w:sz w:val="96"/>
          <w:szCs w:val="96"/>
          <w:lang w:val="cs-CZ"/>
        </w:rPr>
        <w:t>Smart</w:t>
      </w:r>
      <w:proofErr w:type="spellEnd"/>
      <w:r w:rsidRPr="006C3C70">
        <w:rPr>
          <w:rFonts w:ascii="Times New Roman" w:hAnsi="Times New Roman" w:cs="Times New Roman"/>
          <w:sz w:val="96"/>
          <w:szCs w:val="96"/>
          <w:lang w:val="cs-CZ"/>
        </w:rPr>
        <w:t>-Fine</w:t>
      </w:r>
      <w:bookmarkEnd w:id="2"/>
    </w:p>
    <w:p w:rsidR="007E7F8D" w:rsidRPr="000F0E97" w:rsidRDefault="007E7F8D" w:rsidP="007E7F8D">
      <w:pPr>
        <w:pStyle w:val="Nadpis2"/>
        <w:spacing w:line="276" w:lineRule="auto"/>
        <w:jc w:val="both"/>
        <w:rPr>
          <w:rFonts w:ascii="Times New Roman" w:hAnsi="Times New Roman" w:cs="Times New Roman"/>
          <w:b w:val="0"/>
          <w:lang w:val="cs-CZ"/>
        </w:rPr>
      </w:pPr>
      <w:bookmarkStart w:id="3" w:name="h.vuq9pp8gzp3a"/>
      <w:bookmarkStart w:id="4" w:name="_Toc318206116"/>
      <w:bookmarkEnd w:id="3"/>
      <w:r w:rsidRPr="000F0E97">
        <w:rPr>
          <w:rFonts w:ascii="Times New Roman" w:hAnsi="Times New Roman" w:cs="Times New Roman"/>
          <w:b w:val="0"/>
          <w:lang w:val="cs-CZ"/>
        </w:rPr>
        <w:t>Systém evidence parkovacích lístků pomocí chytrých telefonů</w:t>
      </w:r>
      <w:bookmarkEnd w:id="4"/>
    </w:p>
    <w:p w:rsidR="00781956" w:rsidRPr="002749F9" w:rsidRDefault="007E7F8D" w:rsidP="00781956">
      <w:pPr>
        <w:pStyle w:val="Nadpis4"/>
        <w:spacing w:line="276" w:lineRule="auto"/>
        <w:jc w:val="both"/>
        <w:rPr>
          <w:rFonts w:ascii="Times New Roman" w:hAnsi="Times New Roman" w:cs="Times New Roman"/>
          <w:lang w:val="cs-CZ"/>
        </w:rPr>
      </w:pPr>
      <w:bookmarkStart w:id="5" w:name="h.he0cu1xgmg7y"/>
      <w:bookmarkEnd w:id="5"/>
      <w:r w:rsidRPr="006C3C70">
        <w:rPr>
          <w:rFonts w:ascii="Times New Roman" w:hAnsi="Times New Roman" w:cs="Times New Roman"/>
          <w:lang w:val="cs-CZ"/>
        </w:rPr>
        <w:t>→  Analýza (v. 3)</w:t>
      </w:r>
      <w:r w:rsidR="00781956" w:rsidRPr="00781956">
        <w:rPr>
          <w:rFonts w:ascii="Times New Roman" w:hAnsi="Times New Roman" w:cs="Times New Roman"/>
          <w:lang w:val="cs-CZ"/>
        </w:rPr>
        <w:t xml:space="preserve"> </w:t>
      </w:r>
    </w:p>
    <w:p w:rsidR="00781956" w:rsidRPr="002749F9" w:rsidRDefault="00781956" w:rsidP="00781956">
      <w:pPr>
        <w:spacing w:line="240" w:lineRule="auto"/>
        <w:rPr>
          <w:rFonts w:ascii="Times New Roman" w:hAnsi="Times New Roman" w:cs="Times New Roman"/>
          <w:lang w:val="cs-CZ"/>
        </w:rPr>
      </w:pPr>
    </w:p>
    <w:p w:rsidR="00781956" w:rsidRDefault="00781956" w:rsidP="00781956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781956" w:rsidRDefault="00781956" w:rsidP="00781956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781956" w:rsidRPr="002749F9" w:rsidRDefault="00781956" w:rsidP="00781956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1D1B1D">
      <w:pPr>
        <w:pStyle w:val="Nadpis4"/>
        <w:spacing w:line="276" w:lineRule="auto"/>
        <w:jc w:val="center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noProof/>
        </w:rPr>
        <w:drawing>
          <wp:inline distT="0" distB="0" distL="0" distR="0">
            <wp:extent cx="2857500" cy="34099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8D" w:rsidRPr="006C3C70" w:rsidRDefault="007E7F8D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7E7F8D" w:rsidRDefault="007E7F8D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607B0C" w:rsidRPr="006C3C70" w:rsidRDefault="00607B0C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7E7F8D" w:rsidRDefault="007E7F8D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CA4B9A" w:rsidRDefault="00CA4B9A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CA4B9A" w:rsidRPr="006C3C70" w:rsidRDefault="00CA4B9A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Martin Štajner, Pavel Brož</w:t>
      </w:r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16.</w:t>
      </w:r>
      <w:r w:rsidR="00997CAD">
        <w:rPr>
          <w:rFonts w:ascii="Times New Roman" w:hAnsi="Times New Roman" w:cs="Times New Roman"/>
          <w:lang w:val="cs-CZ"/>
        </w:rPr>
        <w:t xml:space="preserve"> </w:t>
      </w:r>
      <w:r w:rsidRPr="006C3C70">
        <w:rPr>
          <w:rFonts w:ascii="Times New Roman" w:hAnsi="Times New Roman" w:cs="Times New Roman"/>
          <w:lang w:val="cs-CZ"/>
        </w:rPr>
        <w:t>12.</w:t>
      </w:r>
      <w:r w:rsidR="00997CAD">
        <w:rPr>
          <w:rFonts w:ascii="Times New Roman" w:hAnsi="Times New Roman" w:cs="Times New Roman"/>
          <w:lang w:val="cs-CZ"/>
        </w:rPr>
        <w:t xml:space="preserve"> </w:t>
      </w:r>
      <w:r w:rsidRPr="006C3C70">
        <w:rPr>
          <w:rFonts w:ascii="Times New Roman" w:hAnsi="Times New Roman" w:cs="Times New Roman"/>
          <w:lang w:val="cs-CZ"/>
        </w:rPr>
        <w:t>2011</w:t>
      </w:r>
    </w:p>
    <w:p w:rsidR="00577DC1" w:rsidRDefault="007E7F8D" w:rsidP="00577DC1">
      <w:pPr>
        <w:pStyle w:val="Nadpis2"/>
        <w:pageBreakBefore/>
        <w:tabs>
          <w:tab w:val="left" w:pos="3720"/>
        </w:tabs>
        <w:rPr>
          <w:lang w:val="cs-CZ"/>
        </w:rPr>
      </w:pPr>
      <w:bookmarkStart w:id="6" w:name="h.ot65jea3q93d"/>
      <w:bookmarkStart w:id="7" w:name="_Toc318206117"/>
      <w:bookmarkEnd w:id="6"/>
      <w:r w:rsidRPr="006C3C70">
        <w:rPr>
          <w:rFonts w:ascii="Times New Roman" w:hAnsi="Times New Roman" w:cs="Times New Roman"/>
          <w:lang w:val="cs-CZ"/>
        </w:rPr>
        <w:lastRenderedPageBreak/>
        <w:t>Obsah</w:t>
      </w:r>
      <w:bookmarkEnd w:id="7"/>
      <w:r w:rsidR="00577DC1">
        <w:rPr>
          <w:rFonts w:ascii="Times New Roman" w:hAnsi="Times New Roman" w:cs="Times New Roman"/>
          <w:lang w:val="cs-CZ"/>
        </w:rPr>
        <w:tab/>
      </w:r>
    </w:p>
    <w:sdt>
      <w:sdtPr>
        <w:rPr>
          <w:rFonts w:ascii="Arial" w:eastAsia="Arial" w:hAnsi="Arial" w:cs="Arial"/>
          <w:b w:val="0"/>
          <w:bCs w:val="0"/>
          <w:color w:val="000000"/>
          <w:sz w:val="24"/>
          <w:szCs w:val="22"/>
        </w:rPr>
        <w:id w:val="3591238"/>
        <w:docPartObj>
          <w:docPartGallery w:val="Table of Contents"/>
          <w:docPartUnique/>
        </w:docPartObj>
      </w:sdtPr>
      <w:sdtContent>
        <w:p w:rsidR="00577DC1" w:rsidRDefault="00577DC1">
          <w:pPr>
            <w:pStyle w:val="Nadpisobsahu"/>
          </w:pPr>
        </w:p>
        <w:p w:rsidR="00577DC1" w:rsidRDefault="005B0957" w:rsidP="00577DC1">
          <w:pPr>
            <w:pStyle w:val="Obsah1"/>
            <w:tabs>
              <w:tab w:val="right" w:leader="dot" w:pos="9350"/>
            </w:tabs>
            <w:rPr>
              <w:noProof/>
            </w:rPr>
          </w:pPr>
          <w:r w:rsidRPr="005B0957">
            <w:fldChar w:fldCharType="begin"/>
          </w:r>
          <w:r w:rsidR="00577DC1">
            <w:instrText xml:space="preserve"> TOC \o "1-3" \h \z \u </w:instrText>
          </w:r>
          <w:r w:rsidRPr="005B0957">
            <w:fldChar w:fldCharType="separate"/>
          </w:r>
          <w:hyperlink w:anchor="_Toc318206117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Obsah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318206118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Požadavky na systém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318206119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Případy užití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318206120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Popis případů užití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318206121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Scénáře případů užití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318206122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Mapování funkčních požadavků na případy užití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318206123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Doménový model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318206124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Parkovací lístek (Parking ticket)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318206125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Zákon (Law)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DC1" w:rsidRDefault="005B0957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318206126" w:history="1">
            <w:r w:rsidR="00577DC1" w:rsidRPr="00A73BB1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Platforma / Frameworky</w:t>
            </w:r>
            <w:r w:rsidR="00577D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DC1">
              <w:rPr>
                <w:noProof/>
                <w:webHidden/>
              </w:rPr>
              <w:instrText xml:space="preserve"> PAGEREF _Toc318206126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D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8D" w:rsidRPr="00FA6A76" w:rsidRDefault="005B0957" w:rsidP="007E7F8D">
          <w:r>
            <w:fldChar w:fldCharType="end"/>
          </w:r>
        </w:p>
      </w:sdtContent>
    </w:sdt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pStyle w:val="Nadpis2"/>
        <w:jc w:val="both"/>
        <w:rPr>
          <w:rFonts w:ascii="Times New Roman" w:hAnsi="Times New Roman" w:cs="Times New Roman"/>
          <w:lang w:val="cs-CZ"/>
        </w:rPr>
      </w:pPr>
      <w:bookmarkStart w:id="8" w:name="h.avlv34pmc49j"/>
      <w:bookmarkEnd w:id="8"/>
    </w:p>
    <w:p w:rsidR="007E7F8D" w:rsidRPr="006C3C70" w:rsidRDefault="007E7F8D" w:rsidP="007E7F8D">
      <w:pPr>
        <w:pStyle w:val="Nadpis2"/>
        <w:pageBreakBefore/>
        <w:jc w:val="both"/>
        <w:rPr>
          <w:rFonts w:ascii="Times New Roman" w:hAnsi="Times New Roman" w:cs="Times New Roman"/>
          <w:lang w:val="cs-CZ"/>
        </w:rPr>
      </w:pPr>
      <w:bookmarkStart w:id="9" w:name="h.l559jbqavrc8"/>
      <w:bookmarkStart w:id="10" w:name="h.jev6omhva2dr"/>
      <w:bookmarkStart w:id="11" w:name="_Toc318206118"/>
      <w:bookmarkEnd w:id="9"/>
      <w:bookmarkEnd w:id="10"/>
      <w:r w:rsidRPr="006C3C70">
        <w:rPr>
          <w:rFonts w:ascii="Times New Roman" w:hAnsi="Times New Roman" w:cs="Times New Roman"/>
          <w:lang w:val="cs-CZ"/>
        </w:rPr>
        <w:lastRenderedPageBreak/>
        <w:t>Požadavky na systém</w:t>
      </w:r>
      <w:bookmarkEnd w:id="11"/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 xml:space="preserve">Balíček obsahuje seznam funkčních a nefunkčních požadavků. Pro grafickou reprezentaci používá UML diagram. Seznam je stejný, jako v dokumentu Project </w:t>
      </w:r>
      <w:proofErr w:type="spellStart"/>
      <w:r w:rsidRPr="006C3C70">
        <w:rPr>
          <w:rFonts w:ascii="Times New Roman" w:hAnsi="Times New Roman" w:cs="Times New Roman"/>
          <w:lang w:val="cs-CZ"/>
        </w:rPr>
        <w:t>Overview</w:t>
      </w:r>
      <w:proofErr w:type="spellEnd"/>
      <w:r w:rsidRPr="006C3C70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6C3C70">
        <w:rPr>
          <w:rFonts w:ascii="Times New Roman" w:hAnsi="Times New Roman" w:cs="Times New Roman"/>
          <w:lang w:val="cs-CZ"/>
        </w:rPr>
        <w:t>Statement</w:t>
      </w:r>
      <w:proofErr w:type="spellEnd"/>
      <w:r w:rsidRPr="006C3C70">
        <w:rPr>
          <w:rFonts w:ascii="Times New Roman" w:hAnsi="Times New Roman" w:cs="Times New Roman"/>
          <w:lang w:val="cs-CZ"/>
        </w:rPr>
        <w:t>.</w:t>
      </w:r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</w:p>
    <w:p w:rsidR="007E7F8D" w:rsidRPr="006C3C70" w:rsidRDefault="003C2E22" w:rsidP="007E7F8D">
      <w:pPr>
        <w:jc w:val="center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05350" cy="4143375"/>
            <wp:effectExtent l="19050" t="0" r="0" b="0"/>
            <wp:docPr id="1" name="Picture 1" descr="D:\Dropbox\Bakalarska prace\Iterace 1\Diagramy\Model pozadav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Bakalarska prace\Iterace 1\Diagramy\Model pozadavk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8D" w:rsidRPr="006C3C70" w:rsidRDefault="007E7F8D" w:rsidP="007E7F8D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cs-CZ"/>
        </w:rPr>
      </w:pPr>
      <w:r w:rsidRPr="006C3C70">
        <w:rPr>
          <w:rFonts w:ascii="Times New Roman" w:hAnsi="Times New Roman" w:cs="Times New Roman"/>
          <w:i/>
          <w:iCs/>
          <w:sz w:val="18"/>
          <w:szCs w:val="18"/>
          <w:lang w:val="cs-CZ"/>
        </w:rPr>
        <w:t>Diagram požadavků</w:t>
      </w: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 xml:space="preserve">Požadavky </w:t>
      </w:r>
      <w:proofErr w:type="spellStart"/>
      <w:r w:rsidRPr="006C3C70">
        <w:rPr>
          <w:rFonts w:ascii="Times New Roman" w:hAnsi="Times New Roman" w:cs="Times New Roman"/>
          <w:lang w:val="cs-CZ"/>
        </w:rPr>
        <w:t>Phase</w:t>
      </w:r>
      <w:proofErr w:type="spellEnd"/>
      <w:r w:rsidRPr="006C3C70">
        <w:rPr>
          <w:rFonts w:ascii="Times New Roman" w:hAnsi="Times New Roman" w:cs="Times New Roman"/>
          <w:lang w:val="cs-CZ"/>
        </w:rPr>
        <w:t xml:space="preserve"> 2.0:</w:t>
      </w:r>
    </w:p>
    <w:p w:rsidR="007E7F8D" w:rsidRPr="006C3C70" w:rsidRDefault="007E7F8D" w:rsidP="007E7F8D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Automatické vyhledání ulice systémem</w:t>
      </w:r>
    </w:p>
    <w:p w:rsidR="007E7F8D" w:rsidRPr="006C3C70" w:rsidRDefault="007E7F8D" w:rsidP="007E7F8D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Rozpoznání státní poznávací značky z fotografie</w:t>
      </w:r>
    </w:p>
    <w:p w:rsidR="007E7F8D" w:rsidRPr="006C3C70" w:rsidRDefault="007E7F8D" w:rsidP="007E7F8D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Tisk PL pomocí mobilní tiskárny</w:t>
      </w:r>
    </w:p>
    <w:p w:rsidR="007E7F8D" w:rsidRDefault="007E7F8D" w:rsidP="007E7F8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Kontrola odcizení přenosné parkovací karty opravňující parkovat v modré zóně</w:t>
      </w:r>
    </w:p>
    <w:p w:rsidR="00A25009" w:rsidRPr="006C3C70" w:rsidRDefault="00A25009" w:rsidP="007E7F8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Odeslání PL na server</w:t>
      </w:r>
    </w:p>
    <w:p w:rsidR="007E7F8D" w:rsidRPr="006C3C70" w:rsidRDefault="007E7F8D" w:rsidP="007E7F8D">
      <w:pPr>
        <w:rPr>
          <w:rFonts w:ascii="Times New Roman" w:hAnsi="Times New Roman" w:cs="Times New Roman"/>
          <w:lang w:val="cs-CZ"/>
        </w:rPr>
      </w:pPr>
    </w:p>
    <w:p w:rsidR="000B4260" w:rsidRPr="006C3C70" w:rsidRDefault="000B4260" w:rsidP="000B4260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</w:t>
      </w:r>
      <w:r>
        <w:rPr>
          <w:rFonts w:ascii="Times New Roman" w:hAnsi="Times New Roman" w:cs="Times New Roman"/>
          <w:lang w:val="cs-CZ"/>
        </w:rPr>
        <w:t xml:space="preserve">žadavky označené jako </w:t>
      </w:r>
      <w:proofErr w:type="spellStart"/>
      <w:r>
        <w:rPr>
          <w:rFonts w:ascii="Times New Roman" w:hAnsi="Times New Roman" w:cs="Times New Roman"/>
          <w:lang w:val="cs-CZ"/>
        </w:rPr>
        <w:t>P</w:t>
      </w:r>
      <w:r w:rsidR="008363CB">
        <w:rPr>
          <w:rFonts w:ascii="Times New Roman" w:hAnsi="Times New Roman" w:cs="Times New Roman"/>
          <w:lang w:val="cs-CZ"/>
        </w:rPr>
        <w:t>hase</w:t>
      </w:r>
      <w:proofErr w:type="spellEnd"/>
      <w:r w:rsidR="008363CB">
        <w:rPr>
          <w:rFonts w:ascii="Times New Roman" w:hAnsi="Times New Roman" w:cs="Times New Roman"/>
          <w:lang w:val="cs-CZ"/>
        </w:rPr>
        <w:t xml:space="preserve"> 2.0 jsou určeny k vypracová</w:t>
      </w:r>
      <w:r>
        <w:rPr>
          <w:rFonts w:ascii="Times New Roman" w:hAnsi="Times New Roman" w:cs="Times New Roman"/>
          <w:lang w:val="cs-CZ"/>
        </w:rPr>
        <w:t>ní během dalších iterací.</w:t>
      </w:r>
    </w:p>
    <w:p w:rsidR="007E7F8D" w:rsidRPr="006C3C70" w:rsidRDefault="007E7F8D" w:rsidP="007E7F8D">
      <w:pPr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pStyle w:val="Nadpis2"/>
        <w:jc w:val="both"/>
        <w:rPr>
          <w:rFonts w:ascii="Times New Roman" w:hAnsi="Times New Roman" w:cs="Times New Roman"/>
          <w:lang w:val="cs-CZ"/>
        </w:rPr>
      </w:pPr>
      <w:bookmarkStart w:id="12" w:name="h.cjhdn1kjurif"/>
      <w:bookmarkStart w:id="13" w:name="_Toc318206119"/>
      <w:bookmarkEnd w:id="12"/>
      <w:r w:rsidRPr="006C3C70">
        <w:rPr>
          <w:rFonts w:ascii="Times New Roman" w:hAnsi="Times New Roman" w:cs="Times New Roman"/>
          <w:lang w:val="cs-CZ"/>
        </w:rPr>
        <w:t>Případy užití</w:t>
      </w:r>
      <w:bookmarkEnd w:id="13"/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>Balíček obsahuje účastníka, seznam a popis případů užití. Pro grafickou reprezentaci používá UML Use case diagram.</w:t>
      </w:r>
    </w:p>
    <w:p w:rsidR="007E7F8D" w:rsidRPr="006C3C70" w:rsidRDefault="007B15AC" w:rsidP="007E7F8D">
      <w:pPr>
        <w:pStyle w:val="Nadpis5"/>
        <w:jc w:val="center"/>
        <w:rPr>
          <w:rFonts w:ascii="Times New Roman" w:hAnsi="Times New Roman" w:cs="Times New Roman"/>
          <w:lang w:val="cs-CZ"/>
        </w:rPr>
      </w:pPr>
      <w:bookmarkStart w:id="14" w:name="h.7gt2xgo8veb9"/>
      <w:bookmarkEnd w:id="14"/>
      <w:r w:rsidRPr="007B15A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6724650"/>
            <wp:effectExtent l="19050" t="0" r="0" b="0"/>
            <wp:docPr id="8" name="Picture 4" descr="D:\Dropbox\Bakalarska prace\Iterace 1\Diagramy\Pripady uzi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Bakalarska prace\Iterace 1\Diagramy\Pripady uzit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8D" w:rsidRPr="006C3C70" w:rsidRDefault="007E7F8D" w:rsidP="007E7F8D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cs-CZ"/>
        </w:rPr>
      </w:pPr>
      <w:r w:rsidRPr="006C3C70">
        <w:rPr>
          <w:rFonts w:ascii="Times New Roman" w:hAnsi="Times New Roman" w:cs="Times New Roman"/>
          <w:i/>
          <w:iCs/>
          <w:sz w:val="18"/>
          <w:szCs w:val="18"/>
          <w:lang w:val="cs-CZ"/>
        </w:rPr>
        <w:t>Diagram případů užití</w:t>
      </w:r>
    </w:p>
    <w:p w:rsidR="007E7F8D" w:rsidRPr="006C3C70" w:rsidRDefault="007E7F8D" w:rsidP="007E7F8D">
      <w:pPr>
        <w:pStyle w:val="Nadpis3"/>
        <w:jc w:val="both"/>
        <w:rPr>
          <w:rFonts w:ascii="Times New Roman" w:hAnsi="Times New Roman" w:cs="Times New Roman"/>
          <w:lang w:val="cs-CZ"/>
        </w:rPr>
      </w:pPr>
      <w:bookmarkStart w:id="15" w:name="h.buw4sbtngudy"/>
      <w:bookmarkEnd w:id="15"/>
    </w:p>
    <w:p w:rsidR="007E7F8D" w:rsidRPr="006C3C70" w:rsidRDefault="007E7F8D" w:rsidP="007E7F8D">
      <w:pPr>
        <w:pStyle w:val="Nadpis3"/>
        <w:jc w:val="both"/>
        <w:rPr>
          <w:rFonts w:ascii="Times New Roman" w:hAnsi="Times New Roman" w:cs="Times New Roman"/>
          <w:lang w:val="cs-CZ"/>
        </w:rPr>
      </w:pPr>
      <w:bookmarkStart w:id="16" w:name="h.7oogd0cofnsx"/>
      <w:bookmarkStart w:id="17" w:name="_Toc318206120"/>
      <w:bookmarkEnd w:id="16"/>
      <w:r w:rsidRPr="006C3C70">
        <w:rPr>
          <w:rFonts w:ascii="Times New Roman" w:hAnsi="Times New Roman" w:cs="Times New Roman"/>
          <w:lang w:val="cs-CZ"/>
        </w:rPr>
        <w:t>Popis případů užití</w:t>
      </w:r>
      <w:bookmarkEnd w:id="17"/>
    </w:p>
    <w:p w:rsidR="007E7F8D" w:rsidRPr="006C3C70" w:rsidRDefault="007E7F8D" w:rsidP="007E7F8D">
      <w:pPr>
        <w:pStyle w:val="Nadpis5"/>
        <w:jc w:val="both"/>
        <w:rPr>
          <w:rFonts w:ascii="Times New Roman" w:hAnsi="Times New Roman" w:cs="Times New Roman"/>
          <w:lang w:val="cs-CZ"/>
        </w:rPr>
      </w:pPr>
      <w:bookmarkStart w:id="18" w:name="h.fop3np336uhi"/>
      <w:bookmarkEnd w:id="18"/>
      <w:r w:rsidRPr="006C3C70">
        <w:rPr>
          <w:rFonts w:ascii="Times New Roman" w:hAnsi="Times New Roman" w:cs="Times New Roman"/>
          <w:lang w:val="cs-CZ"/>
        </w:rPr>
        <w:t>Vyplnění nového parkovacího lístku</w:t>
      </w: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lastRenderedPageBreak/>
        <w:tab/>
        <w:t>Uživatel bude schopen vypsat nový parkovací lístek systémem vyplňování formulářových polí. Tímto způsobem bude moct zadat veškeré potřebné informace.</w:t>
      </w:r>
    </w:p>
    <w:p w:rsidR="007E7F8D" w:rsidRPr="006C3C70" w:rsidRDefault="007E7F8D" w:rsidP="007E7F8D">
      <w:pPr>
        <w:pStyle w:val="Nadpis5"/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Prohlížení lokálních záznamů</w:t>
      </w:r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>Uživatel bude schopen prohlédnout všechny informace již vyplněných parkovacích lístků.</w:t>
      </w:r>
    </w:p>
    <w:p w:rsidR="007E7F8D" w:rsidRPr="006C3C70" w:rsidRDefault="007E7F8D" w:rsidP="007E7F8D">
      <w:pPr>
        <w:pStyle w:val="Nadpis5"/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Úprava lokálních záznamů</w:t>
      </w:r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>Uživatel bude schopen upravit všechny informace již vyplněných parkovacích lístků.</w:t>
      </w:r>
    </w:p>
    <w:p w:rsidR="007E7F8D" w:rsidRPr="006C3C70" w:rsidRDefault="007E7F8D" w:rsidP="007E7F8D">
      <w:pPr>
        <w:pStyle w:val="Nadpis5"/>
        <w:jc w:val="both"/>
        <w:rPr>
          <w:rFonts w:ascii="Times New Roman" w:hAnsi="Times New Roman" w:cs="Times New Roman"/>
          <w:lang w:val="cs-CZ"/>
        </w:rPr>
      </w:pPr>
      <w:bookmarkStart w:id="19" w:name="h.m2i9rsf4bqz5"/>
      <w:bookmarkEnd w:id="19"/>
      <w:r w:rsidRPr="006C3C70">
        <w:rPr>
          <w:rFonts w:ascii="Times New Roman" w:hAnsi="Times New Roman" w:cs="Times New Roman"/>
          <w:lang w:val="cs-CZ"/>
        </w:rPr>
        <w:t>Zobrazení seznamu parkovacích lístků</w:t>
      </w:r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>Uživatel bude schopen zobrazit seznam všech vyplněných PL od posledního úspěšného nahrání na server.</w:t>
      </w:r>
    </w:p>
    <w:p w:rsidR="007E7F8D" w:rsidRPr="006C3C70" w:rsidRDefault="007E7F8D" w:rsidP="007E7F8D">
      <w:pPr>
        <w:pStyle w:val="Nadpis5"/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Odeslání lokálních záznamů na server</w:t>
      </w:r>
      <w:r w:rsidR="00F40D3F">
        <w:rPr>
          <w:rFonts w:ascii="Times New Roman" w:hAnsi="Times New Roman" w:cs="Times New Roman"/>
          <w:lang w:val="cs-CZ"/>
        </w:rPr>
        <w:t xml:space="preserve"> (</w:t>
      </w:r>
      <w:proofErr w:type="spellStart"/>
      <w:r w:rsidR="00F40D3F">
        <w:rPr>
          <w:rFonts w:ascii="Times New Roman" w:hAnsi="Times New Roman" w:cs="Times New Roman"/>
          <w:lang w:val="cs-CZ"/>
        </w:rPr>
        <w:t>Phase</w:t>
      </w:r>
      <w:proofErr w:type="spellEnd"/>
      <w:r w:rsidR="00F40D3F">
        <w:rPr>
          <w:rFonts w:ascii="Times New Roman" w:hAnsi="Times New Roman" w:cs="Times New Roman"/>
          <w:lang w:val="cs-CZ"/>
        </w:rPr>
        <w:t xml:space="preserve"> 2.0)</w:t>
      </w:r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>Uživatel bude schopen, pokud bude připojen k internetu, odeslat všechny lokální záznamy do databáze na server.</w:t>
      </w:r>
    </w:p>
    <w:p w:rsidR="007E7F8D" w:rsidRPr="006C3C70" w:rsidRDefault="007E7F8D" w:rsidP="007E7F8D">
      <w:pPr>
        <w:ind w:firstLine="720"/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Možné je odeslat jen všechny lokální PL z důvodu, aby nebylo možné v zařízení zadržovat vyplněné PL. Jde tedy o způsob jak zajistit, že nedojde ke korupčnímu jednání.</w:t>
      </w:r>
    </w:p>
    <w:p w:rsidR="007E7F8D" w:rsidRPr="006C3C70" w:rsidRDefault="007E7F8D" w:rsidP="007E7F8D">
      <w:pPr>
        <w:pStyle w:val="Nadpis5"/>
        <w:jc w:val="both"/>
        <w:rPr>
          <w:rFonts w:ascii="Times New Roman" w:hAnsi="Times New Roman" w:cs="Times New Roman"/>
          <w:lang w:val="cs-CZ"/>
        </w:rPr>
      </w:pPr>
      <w:bookmarkStart w:id="20" w:name="h.5v7k15voudnx"/>
      <w:bookmarkEnd w:id="20"/>
      <w:r w:rsidRPr="006C3C70">
        <w:rPr>
          <w:rFonts w:ascii="Times New Roman" w:hAnsi="Times New Roman" w:cs="Times New Roman"/>
          <w:lang w:val="cs-CZ"/>
        </w:rPr>
        <w:t>Kontrola odcizení parkovací karty (</w:t>
      </w:r>
      <w:proofErr w:type="spellStart"/>
      <w:r w:rsidR="00CC42E6">
        <w:rPr>
          <w:rFonts w:ascii="Times New Roman" w:hAnsi="Times New Roman" w:cs="Times New Roman"/>
          <w:lang w:val="cs-CZ"/>
        </w:rPr>
        <w:t>Phase</w:t>
      </w:r>
      <w:proofErr w:type="spellEnd"/>
      <w:r w:rsidR="00CC42E6">
        <w:rPr>
          <w:rFonts w:ascii="Times New Roman" w:hAnsi="Times New Roman" w:cs="Times New Roman"/>
          <w:lang w:val="cs-CZ"/>
        </w:rPr>
        <w:t xml:space="preserve"> 2.0</w:t>
      </w:r>
      <w:r w:rsidRPr="006C3C70">
        <w:rPr>
          <w:rFonts w:ascii="Times New Roman" w:hAnsi="Times New Roman" w:cs="Times New Roman"/>
          <w:lang w:val="cs-CZ"/>
        </w:rPr>
        <w:t>)</w:t>
      </w:r>
    </w:p>
    <w:p w:rsidR="007E7F8D" w:rsidRPr="006C3C70" w:rsidRDefault="007E7F8D" w:rsidP="007E7F8D">
      <w:pPr>
        <w:spacing w:line="240" w:lineRule="auto"/>
        <w:ind w:left="720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bude umožňovat zkontrolovat, zda je přenosná parkovací karta odcizená.</w:t>
      </w:r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21" w:name="h.lrzila1s7bqw"/>
      <w:bookmarkEnd w:id="21"/>
      <w:r w:rsidRPr="006C3C70">
        <w:rPr>
          <w:rFonts w:ascii="Times New Roman" w:hAnsi="Times New Roman" w:cs="Times New Roman"/>
          <w:lang w:val="cs-CZ"/>
        </w:rPr>
        <w:t>Tisk parkovacích lístků (</w:t>
      </w:r>
      <w:proofErr w:type="spellStart"/>
      <w:r w:rsidR="008D0B9A">
        <w:rPr>
          <w:rFonts w:ascii="Times New Roman" w:hAnsi="Times New Roman" w:cs="Times New Roman"/>
          <w:lang w:val="cs-CZ"/>
        </w:rPr>
        <w:t>Phase</w:t>
      </w:r>
      <w:proofErr w:type="spellEnd"/>
      <w:r w:rsidR="008D0B9A">
        <w:rPr>
          <w:rFonts w:ascii="Times New Roman" w:hAnsi="Times New Roman" w:cs="Times New Roman"/>
          <w:lang w:val="cs-CZ"/>
        </w:rPr>
        <w:t xml:space="preserve"> 2.0</w:t>
      </w:r>
      <w:r w:rsidRPr="006C3C70">
        <w:rPr>
          <w:rFonts w:ascii="Times New Roman" w:hAnsi="Times New Roman" w:cs="Times New Roman"/>
          <w:lang w:val="cs-CZ"/>
        </w:rPr>
        <w:t>)</w:t>
      </w:r>
    </w:p>
    <w:p w:rsidR="007E7F8D" w:rsidRPr="00EA2A26" w:rsidRDefault="007E7F8D" w:rsidP="007E7F8D">
      <w:pPr>
        <w:spacing w:line="240" w:lineRule="auto"/>
        <w:ind w:left="720"/>
        <w:rPr>
          <w:rFonts w:ascii="Times New Roman" w:hAnsi="Times New Roman" w:cs="Times New Roman"/>
          <w:lang w:val="cs-CZ"/>
        </w:rPr>
      </w:pPr>
      <w:r w:rsidRPr="00EA2A26">
        <w:rPr>
          <w:rFonts w:ascii="Times New Roman" w:hAnsi="Times New Roman" w:cs="Times New Roman"/>
          <w:lang w:val="cs-CZ"/>
        </w:rPr>
        <w:t>Uživatel bude schopen vytisknout všechny lokální záznamy na mobilní tiskárně.</w:t>
      </w:r>
    </w:p>
    <w:p w:rsidR="007E7F8D" w:rsidRPr="006C3C70" w:rsidRDefault="007E7F8D" w:rsidP="007E7F8D">
      <w:pPr>
        <w:pStyle w:val="Nadpis3"/>
        <w:jc w:val="both"/>
        <w:rPr>
          <w:rFonts w:ascii="Times New Roman" w:hAnsi="Times New Roman" w:cs="Times New Roman"/>
          <w:lang w:val="cs-CZ"/>
        </w:rPr>
      </w:pPr>
      <w:bookmarkStart w:id="22" w:name="h.1zha59x19tdh"/>
      <w:bookmarkStart w:id="23" w:name="_Toc318206121"/>
      <w:bookmarkEnd w:id="22"/>
      <w:r w:rsidRPr="006C3C70">
        <w:rPr>
          <w:rFonts w:ascii="Times New Roman" w:hAnsi="Times New Roman" w:cs="Times New Roman"/>
          <w:lang w:val="cs-CZ"/>
        </w:rPr>
        <w:t>Scénáře případů užití</w:t>
      </w:r>
      <w:bookmarkEnd w:id="23"/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24" w:name="h.25eu7je0jj7j"/>
      <w:bookmarkEnd w:id="24"/>
      <w:r w:rsidRPr="006C3C70">
        <w:rPr>
          <w:rFonts w:ascii="Times New Roman" w:hAnsi="Times New Roman" w:cs="Times New Roman"/>
          <w:lang w:val="cs-CZ"/>
        </w:rPr>
        <w:t>Vyplnění nového parkovacího lístku</w:t>
      </w:r>
    </w:p>
    <w:p w:rsidR="007E7F8D" w:rsidRPr="006C3C70" w:rsidRDefault="007E7F8D" w:rsidP="007E7F8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chce vyplnit nový PL.</w:t>
      </w:r>
    </w:p>
    <w:p w:rsidR="007E7F8D" w:rsidRPr="006C3C70" w:rsidRDefault="007E7F8D" w:rsidP="007E7F8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zobrazí zadávací formulář.</w:t>
      </w:r>
    </w:p>
    <w:p w:rsidR="007E7F8D" w:rsidRPr="006C3C70" w:rsidRDefault="007E7F8D" w:rsidP="007E7F8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vyplní všechna textová pole a vybere druh přestupku z nabídky.</w:t>
      </w:r>
    </w:p>
    <w:p w:rsidR="007E7F8D" w:rsidRPr="006C3C70" w:rsidRDefault="007E7F8D" w:rsidP="007E7F8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volitelně nafotí přestupek.</w:t>
      </w:r>
    </w:p>
    <w:p w:rsidR="007E7F8D" w:rsidRPr="006C3C70" w:rsidRDefault="007E7F8D" w:rsidP="007E7F8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požádá systém o uložení PL.</w:t>
      </w:r>
    </w:p>
    <w:p w:rsidR="007E7F8D" w:rsidRPr="006C3C70" w:rsidRDefault="007E7F8D" w:rsidP="007E7F8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zkontroluje validitu všech dat.</w:t>
      </w:r>
    </w:p>
    <w:p w:rsidR="007E7F8D" w:rsidRPr="006C3C70" w:rsidRDefault="007E7F8D" w:rsidP="007E7F8D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Pokud nalezne chybu, zobrazí chybovou hlášku.</w:t>
      </w:r>
    </w:p>
    <w:p w:rsidR="007E7F8D" w:rsidRPr="006C3C70" w:rsidRDefault="007E7F8D" w:rsidP="007E7F8D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Pokračuje se bodem 3.</w:t>
      </w:r>
    </w:p>
    <w:p w:rsidR="007E7F8D" w:rsidRPr="006C3C70" w:rsidRDefault="007E7F8D" w:rsidP="007E7F8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uloží PL.</w:t>
      </w:r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25" w:name="h.6fqfuywzng15"/>
      <w:bookmarkEnd w:id="25"/>
      <w:r w:rsidRPr="006C3C70">
        <w:rPr>
          <w:rFonts w:ascii="Times New Roman" w:hAnsi="Times New Roman" w:cs="Times New Roman"/>
          <w:lang w:val="cs-CZ"/>
        </w:rPr>
        <w:t>Prohlížení lokálních záznamů</w:t>
      </w:r>
    </w:p>
    <w:p w:rsidR="007E7F8D" w:rsidRPr="006C3C70" w:rsidRDefault="00996535" w:rsidP="007E7F8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Uživatel si chce </w:t>
      </w:r>
      <w:r w:rsidR="007E7F8D" w:rsidRPr="006C3C70">
        <w:rPr>
          <w:rFonts w:ascii="Times New Roman" w:hAnsi="Times New Roman" w:cs="Times New Roman"/>
          <w:lang w:val="cs-CZ"/>
        </w:rPr>
        <w:t>prohlédnout konkrétní PL.</w:t>
      </w:r>
    </w:p>
    <w:p w:rsidR="007E7F8D" w:rsidRPr="006C3C70" w:rsidRDefault="007E7F8D" w:rsidP="007E7F8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INCLUDE (Zobrazení seznamu parkovacích lístků)</w:t>
      </w:r>
    </w:p>
    <w:p w:rsidR="007E7F8D" w:rsidRPr="006C3C70" w:rsidRDefault="007E7F8D" w:rsidP="007E7F8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požádá systém o zobrazení vybraného PL.</w:t>
      </w:r>
    </w:p>
    <w:p w:rsidR="007E7F8D" w:rsidRPr="006C3C70" w:rsidRDefault="007E7F8D" w:rsidP="007E7F8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zobrazí PL v detailu (všechny informace, které při vytváření zadal).</w:t>
      </w:r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26" w:name="h.z46ipyrff4k5"/>
      <w:bookmarkEnd w:id="26"/>
      <w:r w:rsidRPr="006C3C70">
        <w:rPr>
          <w:rFonts w:ascii="Times New Roman" w:hAnsi="Times New Roman" w:cs="Times New Roman"/>
          <w:lang w:val="cs-CZ"/>
        </w:rPr>
        <w:lastRenderedPageBreak/>
        <w:t>Úprava lokálních záznamů</w:t>
      </w:r>
    </w:p>
    <w:p w:rsidR="007E7F8D" w:rsidRPr="006C3C70" w:rsidRDefault="0038115A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Uživatel chce</w:t>
      </w:r>
      <w:r w:rsidR="007E7F8D" w:rsidRPr="006C3C70">
        <w:rPr>
          <w:rFonts w:ascii="Times New Roman" w:hAnsi="Times New Roman" w:cs="Times New Roman"/>
          <w:lang w:val="cs-CZ"/>
        </w:rPr>
        <w:t xml:space="preserve"> upravit PL.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INCLUDE (Prohlížení lokálních záznamů)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požádá o zobrazení editačního formuláře.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zobrazí editační formulář.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upraví požadované informace.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požádá o uložení PL.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zkontroluje validitu všech dat.</w:t>
      </w:r>
    </w:p>
    <w:p w:rsidR="007E7F8D" w:rsidRPr="006C3C70" w:rsidRDefault="007E7F8D" w:rsidP="007E7F8D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Pokud nalezne chybu</w:t>
      </w:r>
      <w:r w:rsidR="006D4E2A">
        <w:rPr>
          <w:rFonts w:ascii="Times New Roman" w:hAnsi="Times New Roman" w:cs="Times New Roman"/>
          <w:lang w:val="cs-CZ"/>
        </w:rPr>
        <w:t>,</w:t>
      </w:r>
      <w:r w:rsidRPr="006C3C70">
        <w:rPr>
          <w:rFonts w:ascii="Times New Roman" w:hAnsi="Times New Roman" w:cs="Times New Roman"/>
          <w:lang w:val="cs-CZ"/>
        </w:rPr>
        <w:t xml:space="preserve"> zobrazí chybovou hlášku.</w:t>
      </w:r>
    </w:p>
    <w:p w:rsidR="007E7F8D" w:rsidRPr="006C3C70" w:rsidRDefault="007E7F8D" w:rsidP="007E7F8D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Pokračuje se bodem 5.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uloží upravený PL.</w:t>
      </w:r>
    </w:p>
    <w:p w:rsidR="007E7F8D" w:rsidRPr="006C3C70" w:rsidRDefault="007E7F8D" w:rsidP="007E7F8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Návrat do Prohlížení lokálních záznamů.</w:t>
      </w:r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27" w:name="h.f7eug5vbgm3z"/>
      <w:bookmarkEnd w:id="27"/>
      <w:r w:rsidRPr="006C3C70">
        <w:rPr>
          <w:rFonts w:ascii="Times New Roman" w:hAnsi="Times New Roman" w:cs="Times New Roman"/>
          <w:lang w:val="cs-CZ"/>
        </w:rPr>
        <w:t>Zobrazení seznamu parkovacích lístků</w:t>
      </w:r>
    </w:p>
    <w:p w:rsidR="007E7F8D" w:rsidRPr="006C3C70" w:rsidRDefault="000225AD" w:rsidP="007E7F8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Uživatel chce</w:t>
      </w:r>
      <w:r w:rsidR="007E7F8D" w:rsidRPr="006C3C70">
        <w:rPr>
          <w:rFonts w:ascii="Times New Roman" w:hAnsi="Times New Roman" w:cs="Times New Roman"/>
          <w:lang w:val="cs-CZ"/>
        </w:rPr>
        <w:t xml:space="preserve"> zobrazit seznam lokálně uložených PL.</w:t>
      </w:r>
    </w:p>
    <w:p w:rsidR="007E7F8D" w:rsidRPr="006C3C70" w:rsidRDefault="007E7F8D" w:rsidP="007E7F8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požádá systém o zobrazení seznamu PL.</w:t>
      </w:r>
    </w:p>
    <w:p w:rsidR="007E7F8D" w:rsidRPr="006C3C70" w:rsidRDefault="007E7F8D" w:rsidP="007E7F8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zobrazí seznam vyplněných PL.</w:t>
      </w:r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28" w:name="h.2m2k38m49wzv"/>
      <w:bookmarkEnd w:id="28"/>
      <w:r w:rsidRPr="006C3C70">
        <w:rPr>
          <w:rFonts w:ascii="Times New Roman" w:hAnsi="Times New Roman" w:cs="Times New Roman"/>
          <w:lang w:val="cs-CZ"/>
        </w:rPr>
        <w:t>Odeslání lokálních záznamů na server</w:t>
      </w:r>
    </w:p>
    <w:p w:rsidR="007E7F8D" w:rsidRPr="006C3C70" w:rsidRDefault="00346588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Uživatel chce</w:t>
      </w:r>
      <w:r w:rsidR="007E7F8D" w:rsidRPr="006C3C70">
        <w:rPr>
          <w:rFonts w:ascii="Times New Roman" w:hAnsi="Times New Roman" w:cs="Times New Roman"/>
          <w:lang w:val="cs-CZ"/>
        </w:rPr>
        <w:t xml:space="preserve"> odeslat vyplněné PL na server.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INCLUDE (Zobrazení seznamu parkovacích lístků)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Uživatel požádá systém o nahrání všech záznamů na server.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zkontroluje</w:t>
      </w:r>
      <w:r w:rsidR="0017761B">
        <w:rPr>
          <w:rFonts w:ascii="Times New Roman" w:hAnsi="Times New Roman" w:cs="Times New Roman"/>
          <w:lang w:val="cs-CZ"/>
        </w:rPr>
        <w:t>, zda</w:t>
      </w:r>
      <w:r w:rsidRPr="006C3C70">
        <w:rPr>
          <w:rFonts w:ascii="Times New Roman" w:hAnsi="Times New Roman" w:cs="Times New Roman"/>
          <w:lang w:val="cs-CZ"/>
        </w:rPr>
        <w:t xml:space="preserve">li je zařízení připojeno k </w:t>
      </w:r>
      <w:r w:rsidR="00876CAB">
        <w:rPr>
          <w:rFonts w:ascii="Times New Roman" w:hAnsi="Times New Roman" w:cs="Times New Roman"/>
          <w:lang w:val="cs-CZ"/>
        </w:rPr>
        <w:t>internet</w:t>
      </w:r>
      <w:r w:rsidRPr="006C3C70">
        <w:rPr>
          <w:rFonts w:ascii="Times New Roman" w:hAnsi="Times New Roman" w:cs="Times New Roman"/>
          <w:lang w:val="cs-CZ"/>
        </w:rPr>
        <w:t>u.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Pokud není zařízení online, systém zobrazí chybovou hlášku.</w:t>
      </w:r>
    </w:p>
    <w:p w:rsidR="007E7F8D" w:rsidRPr="006C3C70" w:rsidRDefault="007E7F8D" w:rsidP="007E7F8D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Pokračuje se bodem 3.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uživateli zobrazí přihlašovací formulář s</w:t>
      </w:r>
      <w:r w:rsidR="007C2D4B">
        <w:rPr>
          <w:rFonts w:ascii="Times New Roman" w:hAnsi="Times New Roman" w:cs="Times New Roman"/>
          <w:lang w:val="cs-CZ"/>
        </w:rPr>
        <w:t> </w:t>
      </w:r>
      <w:r w:rsidRPr="006C3C70">
        <w:rPr>
          <w:rFonts w:ascii="Times New Roman" w:hAnsi="Times New Roman" w:cs="Times New Roman"/>
          <w:lang w:val="cs-CZ"/>
        </w:rPr>
        <w:t>před</w:t>
      </w:r>
      <w:r w:rsidR="007C2D4B">
        <w:rPr>
          <w:rFonts w:ascii="Times New Roman" w:hAnsi="Times New Roman" w:cs="Times New Roman"/>
          <w:lang w:val="cs-CZ"/>
        </w:rPr>
        <w:t>-</w:t>
      </w:r>
      <w:r w:rsidRPr="006C3C70">
        <w:rPr>
          <w:rFonts w:ascii="Times New Roman" w:hAnsi="Times New Roman" w:cs="Times New Roman"/>
          <w:lang w:val="cs-CZ"/>
        </w:rPr>
        <w:t>vyplněným služebním číslem.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 xml:space="preserve">Uživatel se </w:t>
      </w:r>
      <w:proofErr w:type="spellStart"/>
      <w:r w:rsidRPr="006C3C70">
        <w:rPr>
          <w:rFonts w:ascii="Times New Roman" w:hAnsi="Times New Roman" w:cs="Times New Roman"/>
          <w:lang w:val="cs-CZ"/>
        </w:rPr>
        <w:t>autentifikuje</w:t>
      </w:r>
      <w:proofErr w:type="spellEnd"/>
      <w:r w:rsidRPr="006C3C70">
        <w:rPr>
          <w:rFonts w:ascii="Times New Roman" w:hAnsi="Times New Roman" w:cs="Times New Roman"/>
          <w:lang w:val="cs-CZ"/>
        </w:rPr>
        <w:t xml:space="preserve"> pomocí služebního čísla a hesla.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Pokud se autentizace nepodaří</w:t>
      </w:r>
      <w:r w:rsidR="00AA77E8">
        <w:rPr>
          <w:rFonts w:ascii="Times New Roman" w:hAnsi="Times New Roman" w:cs="Times New Roman"/>
          <w:lang w:val="cs-CZ"/>
        </w:rPr>
        <w:t>,</w:t>
      </w:r>
      <w:r w:rsidRPr="006C3C70">
        <w:rPr>
          <w:rFonts w:ascii="Times New Roman" w:hAnsi="Times New Roman" w:cs="Times New Roman"/>
          <w:lang w:val="cs-CZ"/>
        </w:rPr>
        <w:t xml:space="preserve"> systém zobrazí chybovou hlášku.</w:t>
      </w:r>
    </w:p>
    <w:p w:rsidR="007E7F8D" w:rsidRPr="006C3C70" w:rsidRDefault="007E7F8D" w:rsidP="007E7F8D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Pokračuje se bodem 6.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provede nahrání na server.</w:t>
      </w:r>
    </w:p>
    <w:p w:rsidR="007E7F8D" w:rsidRPr="006C3C70" w:rsidRDefault="007E7F8D" w:rsidP="007E7F8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Systém zobrazí hlášku, jak operace dopadla.</w:t>
      </w:r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29" w:name="h.4f6y0xbpo8h4"/>
      <w:bookmarkEnd w:id="29"/>
      <w:r w:rsidRPr="006C3C70">
        <w:rPr>
          <w:rFonts w:ascii="Times New Roman" w:hAnsi="Times New Roman" w:cs="Times New Roman"/>
          <w:lang w:val="cs-CZ"/>
        </w:rPr>
        <w:t>Kontrola odcizení parkovací karty</w:t>
      </w: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Tato funkce bude zahrnuta až ve fázi 2.</w:t>
      </w:r>
    </w:p>
    <w:p w:rsidR="007E7F8D" w:rsidRPr="006C3C70" w:rsidRDefault="007E7F8D" w:rsidP="007E7F8D">
      <w:pPr>
        <w:pStyle w:val="Nadpis5"/>
        <w:rPr>
          <w:rFonts w:ascii="Times New Roman" w:hAnsi="Times New Roman" w:cs="Times New Roman"/>
          <w:lang w:val="cs-CZ"/>
        </w:rPr>
      </w:pPr>
      <w:bookmarkStart w:id="30" w:name="h.mtnkf8xslqou"/>
      <w:bookmarkEnd w:id="30"/>
      <w:r w:rsidRPr="006C3C70">
        <w:rPr>
          <w:rFonts w:ascii="Times New Roman" w:hAnsi="Times New Roman" w:cs="Times New Roman"/>
          <w:lang w:val="cs-CZ"/>
        </w:rPr>
        <w:t>Tisk parkovacích lístků</w:t>
      </w: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Tato funkce bude zahrnuta až ve fázi 2.</w:t>
      </w:r>
    </w:p>
    <w:p w:rsidR="007E7F8D" w:rsidRPr="006C3C70" w:rsidRDefault="007E7F8D" w:rsidP="007E7F8D">
      <w:pPr>
        <w:pStyle w:val="Nadpis3"/>
        <w:rPr>
          <w:rFonts w:ascii="Times New Roman" w:hAnsi="Times New Roman" w:cs="Times New Roman"/>
          <w:lang w:val="cs-CZ"/>
        </w:rPr>
      </w:pPr>
      <w:bookmarkStart w:id="31" w:name="h.bezmcf9m5tqf"/>
      <w:bookmarkStart w:id="32" w:name="_Toc318206122"/>
      <w:bookmarkEnd w:id="31"/>
      <w:r w:rsidRPr="006C3C70">
        <w:rPr>
          <w:rFonts w:ascii="Times New Roman" w:hAnsi="Times New Roman" w:cs="Times New Roman"/>
          <w:lang w:val="cs-CZ"/>
        </w:rPr>
        <w:t>Mapování</w:t>
      </w:r>
      <w:r w:rsidRPr="006C3C70">
        <w:rPr>
          <w:rFonts w:ascii="Times New Roman" w:hAnsi="Times New Roman" w:cs="Times New Roman"/>
          <w:color w:val="222222"/>
          <w:lang w:val="cs-CZ"/>
        </w:rPr>
        <w:t xml:space="preserve"> funkčních </w:t>
      </w:r>
      <w:r w:rsidRPr="006C3C70">
        <w:rPr>
          <w:rFonts w:ascii="Times New Roman" w:hAnsi="Times New Roman" w:cs="Times New Roman"/>
          <w:lang w:val="cs-CZ"/>
        </w:rPr>
        <w:t xml:space="preserve">požadavků na </w:t>
      </w:r>
      <w:r w:rsidR="00BF56F0">
        <w:rPr>
          <w:rFonts w:ascii="Times New Roman" w:hAnsi="Times New Roman" w:cs="Times New Roman"/>
          <w:lang w:val="cs-CZ"/>
        </w:rPr>
        <w:t>případy užití</w:t>
      </w:r>
      <w:bookmarkEnd w:id="32"/>
    </w:p>
    <w:p w:rsidR="007E7F8D" w:rsidRPr="006C3C70" w:rsidRDefault="003C2E22" w:rsidP="007E7F8D">
      <w:pPr>
        <w:pStyle w:val="Nadpis3"/>
        <w:jc w:val="center"/>
        <w:rPr>
          <w:rFonts w:ascii="Times New Roman" w:hAnsi="Times New Roman" w:cs="Times New Roman"/>
          <w:lang w:val="cs-CZ"/>
        </w:rPr>
      </w:pPr>
      <w:bookmarkStart w:id="33" w:name="h.4ceslniem9ct"/>
      <w:bookmarkEnd w:id="33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086600"/>
            <wp:effectExtent l="19050" t="0" r="0" b="0"/>
            <wp:docPr id="6" name="Picture 3" descr="D:\Dropbox\Bakalarska prace\Iterace 1\Diagramy\Model zavislosti pozadavku na pripadech uzi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Bakalarska prace\Iterace 1\Diagramy\Model zavislosti pozadavku na pripadech uzit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8D" w:rsidRPr="006C3C70" w:rsidRDefault="007E7F8D" w:rsidP="007E7F8D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cs-CZ"/>
        </w:rPr>
      </w:pPr>
      <w:r w:rsidRPr="006C3C70">
        <w:rPr>
          <w:rFonts w:ascii="Times New Roman" w:hAnsi="Times New Roman" w:cs="Times New Roman"/>
          <w:i/>
          <w:iCs/>
          <w:sz w:val="18"/>
          <w:szCs w:val="18"/>
          <w:lang w:val="cs-CZ"/>
        </w:rPr>
        <w:t>Model závislostí požadavků a případů užití</w:t>
      </w:r>
    </w:p>
    <w:p w:rsidR="007E7F8D" w:rsidRPr="006C3C70" w:rsidRDefault="007E7F8D" w:rsidP="007E7F8D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cs-CZ"/>
        </w:rPr>
      </w:pPr>
    </w:p>
    <w:p w:rsidR="007E7F8D" w:rsidRPr="006C3C70" w:rsidRDefault="007E7F8D" w:rsidP="007E7F8D">
      <w:pPr>
        <w:pStyle w:val="Nadpis2"/>
        <w:jc w:val="both"/>
        <w:rPr>
          <w:rFonts w:ascii="Times New Roman" w:hAnsi="Times New Roman" w:cs="Times New Roman"/>
          <w:lang w:val="cs-CZ"/>
        </w:rPr>
      </w:pPr>
      <w:bookmarkStart w:id="34" w:name="h.jdy5wvqabx34"/>
      <w:bookmarkStart w:id="35" w:name="_Toc318206123"/>
      <w:bookmarkEnd w:id="34"/>
      <w:r w:rsidRPr="006C3C70">
        <w:rPr>
          <w:rFonts w:ascii="Times New Roman" w:hAnsi="Times New Roman" w:cs="Times New Roman"/>
          <w:lang w:val="cs-CZ"/>
        </w:rPr>
        <w:t>Doménový model</w:t>
      </w:r>
      <w:bookmarkEnd w:id="35"/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lastRenderedPageBreak/>
        <w:tab/>
        <w:t xml:space="preserve">Balíček obsahuje objekty modelované domény a popis jejich vzájemných vztahů. Pro grafickou reprezentaci těchto informací využívá UML diagram tříd. Třídy mají definovány pouze atributy bez datových typů. </w:t>
      </w:r>
    </w:p>
    <w:p w:rsidR="007E7F8D" w:rsidRPr="006C3C70" w:rsidRDefault="007E7F8D" w:rsidP="007E7F8D">
      <w:pPr>
        <w:jc w:val="both"/>
        <w:rPr>
          <w:rFonts w:ascii="Times New Roman" w:hAnsi="Times New Roman" w:cs="Times New Roman"/>
          <w:lang w:val="cs-CZ"/>
        </w:rPr>
      </w:pPr>
    </w:p>
    <w:p w:rsidR="007E7F8D" w:rsidRPr="006C3C70" w:rsidRDefault="00625C91" w:rsidP="007E7F8D">
      <w:pPr>
        <w:jc w:val="center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4125" cy="3143250"/>
            <wp:effectExtent l="19050" t="0" r="9525" b="0"/>
            <wp:docPr id="2" name="Picture 1" descr="D:\Dropbox\Bakalarska prace\Iterace 1\Diagramy\Doménový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Bakalarska prace\Iterace 1\Diagramy\Doménový mode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8D" w:rsidRPr="006C3C70" w:rsidRDefault="007E7F8D" w:rsidP="007E7F8D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cs-CZ"/>
        </w:rPr>
      </w:pPr>
      <w:r w:rsidRPr="006C3C70">
        <w:rPr>
          <w:rFonts w:ascii="Times New Roman" w:hAnsi="Times New Roman" w:cs="Times New Roman"/>
          <w:i/>
          <w:iCs/>
          <w:sz w:val="18"/>
          <w:szCs w:val="18"/>
          <w:lang w:val="cs-CZ"/>
        </w:rPr>
        <w:t>Doménový model</w:t>
      </w:r>
    </w:p>
    <w:p w:rsidR="007E7F8D" w:rsidRPr="006C3C70" w:rsidRDefault="007E7F8D" w:rsidP="007E7F8D">
      <w:pPr>
        <w:jc w:val="center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pStyle w:val="Nadpis3"/>
        <w:rPr>
          <w:rFonts w:ascii="Times New Roman" w:hAnsi="Times New Roman" w:cs="Times New Roman"/>
          <w:lang w:val="cs-CZ"/>
        </w:rPr>
      </w:pPr>
      <w:bookmarkStart w:id="36" w:name="h.x5niev96zszh"/>
      <w:bookmarkStart w:id="37" w:name="_Toc318206124"/>
      <w:bookmarkEnd w:id="36"/>
      <w:r w:rsidRPr="006C3C70">
        <w:rPr>
          <w:rFonts w:ascii="Times New Roman" w:hAnsi="Times New Roman" w:cs="Times New Roman"/>
          <w:lang w:val="cs-CZ"/>
        </w:rPr>
        <w:t xml:space="preserve">Parkovací lístek (Parking </w:t>
      </w:r>
      <w:proofErr w:type="spellStart"/>
      <w:r w:rsidRPr="006C3C70">
        <w:rPr>
          <w:rFonts w:ascii="Times New Roman" w:hAnsi="Times New Roman" w:cs="Times New Roman"/>
          <w:lang w:val="cs-CZ"/>
        </w:rPr>
        <w:t>ticket</w:t>
      </w:r>
      <w:proofErr w:type="spellEnd"/>
      <w:r w:rsidRPr="006C3C70">
        <w:rPr>
          <w:rFonts w:ascii="Times New Roman" w:hAnsi="Times New Roman" w:cs="Times New Roman"/>
          <w:lang w:val="cs-CZ"/>
        </w:rPr>
        <w:t>)</w:t>
      </w:r>
      <w:bookmarkEnd w:id="37"/>
    </w:p>
    <w:p w:rsidR="007E7F8D" w:rsidRPr="006C3C70" w:rsidRDefault="007E7F8D" w:rsidP="007E7F8D">
      <w:pPr>
        <w:pStyle w:val="Nadpis4"/>
        <w:rPr>
          <w:rFonts w:ascii="Times New Roman" w:hAnsi="Times New Roman" w:cs="Times New Roman"/>
          <w:lang w:val="cs-CZ"/>
        </w:rPr>
      </w:pPr>
      <w:bookmarkStart w:id="38" w:name="h.t60w7tba7v83"/>
      <w:bookmarkEnd w:id="38"/>
      <w:r w:rsidRPr="006C3C70">
        <w:rPr>
          <w:rFonts w:ascii="Times New Roman" w:hAnsi="Times New Roman" w:cs="Times New Roman"/>
          <w:lang w:val="cs-CZ"/>
        </w:rPr>
        <w:t>Položky papírového parkovacího lístku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Druh vozidla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 xml:space="preserve">př.: </w:t>
      </w:r>
      <w:r w:rsidR="00CB6FBF" w:rsidRPr="006C3C70">
        <w:rPr>
          <w:rFonts w:ascii="Times New Roman" w:hAnsi="Times New Roman" w:cs="Times New Roman"/>
          <w:lang w:val="cs-CZ"/>
        </w:rPr>
        <w:t>osobní/nákladní…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Tovární značka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př.: Škoda/Ford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č.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číslo popisné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Místo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určení místa, kde došlo k přestupku, např.: číslo lampy veřejného osvětlení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DZ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Dopravní Značení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Popis jednání (DZ) - část pro policistu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kódem zapsaný přestupek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Přenosné DZ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 xml:space="preserve">značí, </w:t>
      </w:r>
      <w:r w:rsidR="00274244" w:rsidRPr="006C3C70">
        <w:rPr>
          <w:rFonts w:ascii="Times New Roman" w:hAnsi="Times New Roman" w:cs="Times New Roman"/>
          <w:lang w:val="cs-CZ"/>
        </w:rPr>
        <w:t>zdali byl</w:t>
      </w:r>
      <w:r w:rsidRPr="006C3C70">
        <w:rPr>
          <w:rFonts w:ascii="Times New Roman" w:hAnsi="Times New Roman" w:cs="Times New Roman"/>
          <w:lang w:val="cs-CZ"/>
        </w:rPr>
        <w:t xml:space="preserve"> spáchán přestupek v době umístění přenosného dopravního značení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Popis jednání - část pro řidiče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slovy zapsaný přestupek, odpovídá kódu, který je v položce “Popis jednání (DZ)”</w:t>
      </w:r>
    </w:p>
    <w:p w:rsidR="007E7F8D" w:rsidRPr="006C3C70" w:rsidRDefault="007E7F8D" w:rsidP="007E7F8D">
      <w:pPr>
        <w:numPr>
          <w:ilvl w:val="0"/>
          <w:numId w:val="7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Zákon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lastRenderedPageBreak/>
        <w:t>číslo zákona, podle kterého došlo ke spách</w:t>
      </w:r>
      <w:r w:rsidR="00177179">
        <w:rPr>
          <w:rFonts w:ascii="Times New Roman" w:hAnsi="Times New Roman" w:cs="Times New Roman"/>
          <w:lang w:val="cs-CZ"/>
        </w:rPr>
        <w:t>á</w:t>
      </w:r>
      <w:r w:rsidRPr="006C3C70">
        <w:rPr>
          <w:rFonts w:ascii="Times New Roman" w:hAnsi="Times New Roman" w:cs="Times New Roman"/>
          <w:lang w:val="cs-CZ"/>
        </w:rPr>
        <w:t>ní přestupku</w:t>
      </w:r>
    </w:p>
    <w:p w:rsidR="007E7F8D" w:rsidRPr="006C3C70" w:rsidRDefault="007E7F8D" w:rsidP="007E7F8D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>souhlasí s položkou “Popis jednání (DZ)” a s položkou “Popis jednání”</w:t>
      </w:r>
    </w:p>
    <w:p w:rsidR="007E7F8D" w:rsidRPr="006C3C70" w:rsidRDefault="007E7F8D" w:rsidP="007E7F8D">
      <w:pPr>
        <w:pStyle w:val="Nadpis4"/>
        <w:rPr>
          <w:rFonts w:ascii="Times New Roman" w:hAnsi="Times New Roman" w:cs="Times New Roman"/>
          <w:lang w:val="cs-CZ"/>
        </w:rPr>
      </w:pPr>
      <w:bookmarkStart w:id="39" w:name="h.5m583cs1jkdh"/>
      <w:bookmarkEnd w:id="39"/>
      <w:r w:rsidRPr="006C3C70">
        <w:rPr>
          <w:rFonts w:ascii="Times New Roman" w:hAnsi="Times New Roman" w:cs="Times New Roman"/>
          <w:lang w:val="cs-CZ"/>
        </w:rPr>
        <w:t xml:space="preserve">Popis třídy </w:t>
      </w:r>
      <w:proofErr w:type="spellStart"/>
      <w:r w:rsidRPr="006C3C70">
        <w:rPr>
          <w:rFonts w:ascii="Times New Roman" w:hAnsi="Times New Roman" w:cs="Times New Roman"/>
          <w:lang w:val="cs-CZ"/>
        </w:rPr>
        <w:t>ParkingTicket</w:t>
      </w:r>
      <w:proofErr w:type="spellEnd"/>
    </w:p>
    <w:p w:rsidR="007E7F8D" w:rsidRPr="006C3C70" w:rsidRDefault="007E7F8D" w:rsidP="007E7F8D">
      <w:pPr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>Parkovací lístek se všemi potřebnými informacemi.</w:t>
      </w: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u w:val="single"/>
          <w:lang w:val="cs-CZ"/>
        </w:rPr>
      </w:pPr>
    </w:p>
    <w:tbl>
      <w:tblPr>
        <w:tblW w:w="5000" w:type="pct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95"/>
        <w:gridCol w:w="6385"/>
      </w:tblGrid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shd w:val="solid" w:color="EFEFEF" w:fill="EFEFEF"/>
                <w:lang w:val="cs-CZ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shd w:val="solid" w:color="EFEFEF" w:fill="EFEFEF"/>
                <w:lang w:val="cs-CZ"/>
              </w:rPr>
              <w:t>Poznámky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badgeNumber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Služební číslo - číslo odznaku policisty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F8D" w:rsidRPr="006C3C70" w:rsidRDefault="007E7F8D" w:rsidP="008232DF">
            <w:pPr>
              <w:spacing w:line="240" w:lineRule="auto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city</w:t>
            </w:r>
            <w:r w:rsidRPr="006C3C70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F8D" w:rsidRPr="006C3C70" w:rsidRDefault="007E7F8D" w:rsidP="008232DF">
            <w:pPr>
              <w:spacing w:line="240" w:lineRule="auto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Město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Datum</w:t>
            </w:r>
            <w:r w:rsidR="00EC0674">
              <w:rPr>
                <w:rFonts w:ascii="Times New Roman" w:hAnsi="Times New Roman" w:cs="Times New Roman"/>
                <w:lang w:val="cs-CZ"/>
              </w:rPr>
              <w:t xml:space="preserve"> a čas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eventDescription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Popis události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Místo události (např.: na chodníku)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moveableDZ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 xml:space="preserve">Zda </w:t>
            </w:r>
            <w:proofErr w:type="gramStart"/>
            <w:r w:rsidRPr="006C3C70">
              <w:rPr>
                <w:rFonts w:ascii="Times New Roman" w:hAnsi="Times New Roman" w:cs="Times New Roman"/>
                <w:lang w:val="cs-CZ"/>
              </w:rPr>
              <w:t>je</w:t>
            </w:r>
            <w:proofErr w:type="gramEnd"/>
            <w:r w:rsidRPr="006C3C70">
              <w:rPr>
                <w:rFonts w:ascii="Times New Roman" w:hAnsi="Times New Roman" w:cs="Times New Roman"/>
                <w:lang w:val="cs-CZ"/>
              </w:rPr>
              <w:t xml:space="preserve"> přenosné </w:t>
            </w:r>
            <w:proofErr w:type="gramStart"/>
            <w:r w:rsidRPr="006C3C70">
              <w:rPr>
                <w:rFonts w:ascii="Times New Roman" w:hAnsi="Times New Roman" w:cs="Times New Roman"/>
                <w:lang w:val="cs-CZ"/>
              </w:rPr>
              <w:t>DZ</w:t>
            </w:r>
            <w:proofErr w:type="gramEnd"/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mpz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Mezinárodní poznávací značka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Číslo ulice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photos</w:t>
            </w:r>
            <w:proofErr w:type="spellEnd"/>
            <w:r w:rsidRPr="006C3C70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Fotografie události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spz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Státní poznávací značka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spzColor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Barva SPZ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Ulice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345E3A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cs-CZ"/>
              </w:rPr>
              <w:t>printed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911C48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Zda byl PL vytištěn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tow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Zda odtah vozidla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vehicleBrand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Značka automobilu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vehicleType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Typ automobilu</w:t>
            </w:r>
          </w:p>
        </w:tc>
      </w:tr>
    </w:tbl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 xml:space="preserve"> </w:t>
      </w: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lastRenderedPageBreak/>
        <w:t xml:space="preserve"> </w:t>
      </w:r>
    </w:p>
    <w:p w:rsidR="007E7F8D" w:rsidRPr="006C3C70" w:rsidRDefault="007E7F8D" w:rsidP="007E7F8D">
      <w:pPr>
        <w:pStyle w:val="Nadpis3"/>
        <w:rPr>
          <w:rFonts w:ascii="Times New Roman" w:hAnsi="Times New Roman" w:cs="Times New Roman"/>
          <w:lang w:val="cs-CZ"/>
        </w:rPr>
      </w:pPr>
      <w:bookmarkStart w:id="40" w:name="h.mfmy2dgwtgia"/>
      <w:bookmarkEnd w:id="40"/>
      <w:r w:rsidRPr="006C3C70">
        <w:rPr>
          <w:rFonts w:ascii="Times New Roman" w:hAnsi="Times New Roman" w:cs="Times New Roman"/>
          <w:lang w:val="cs-CZ"/>
        </w:rPr>
        <w:t xml:space="preserve"> </w:t>
      </w:r>
      <w:bookmarkStart w:id="41" w:name="_Toc318206125"/>
      <w:r w:rsidRPr="006C3C70">
        <w:rPr>
          <w:rFonts w:ascii="Times New Roman" w:hAnsi="Times New Roman" w:cs="Times New Roman"/>
          <w:lang w:val="cs-CZ"/>
        </w:rPr>
        <w:t>Zákon (</w:t>
      </w:r>
      <w:proofErr w:type="spellStart"/>
      <w:r w:rsidRPr="006C3C70">
        <w:rPr>
          <w:rFonts w:ascii="Times New Roman" w:hAnsi="Times New Roman" w:cs="Times New Roman"/>
          <w:lang w:val="cs-CZ"/>
        </w:rPr>
        <w:t>Law</w:t>
      </w:r>
      <w:proofErr w:type="spellEnd"/>
      <w:r w:rsidRPr="006C3C70">
        <w:rPr>
          <w:rFonts w:ascii="Times New Roman" w:hAnsi="Times New Roman" w:cs="Times New Roman"/>
          <w:lang w:val="cs-CZ"/>
        </w:rPr>
        <w:t>)</w:t>
      </w:r>
      <w:bookmarkEnd w:id="41"/>
    </w:p>
    <w:p w:rsidR="007E7F8D" w:rsidRPr="006C3C70" w:rsidRDefault="007E7F8D" w:rsidP="007E7F8D">
      <w:pPr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ab/>
        <w:t>Informace, kde lze daný přestupek najít v zákoně.</w:t>
      </w: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</w:p>
    <w:tbl>
      <w:tblPr>
        <w:tblW w:w="5000" w:type="pct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7"/>
        <w:gridCol w:w="6463"/>
      </w:tblGrid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b/>
                <w:bCs/>
                <w:shd w:val="solid" w:color="EFEFEF" w:fill="EFEFEF"/>
                <w:lang w:val="cs-CZ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b/>
                <w:bCs/>
                <w:shd w:val="solid" w:color="EFEFEF" w:fill="EFEFEF"/>
                <w:lang w:val="cs-CZ"/>
              </w:rPr>
              <w:t>Poznámky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collection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Sbírka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Odstavec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lawNumber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Číslo zákona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letter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Písmeno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paragraph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Odstavec zákona (Nikoliv §)</w:t>
            </w:r>
          </w:p>
        </w:tc>
      </w:tr>
      <w:tr w:rsidR="007E7F8D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6C3C70" w:rsidRDefault="007E7F8D" w:rsidP="008232DF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ruleOfLaw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Default="00037A32" w:rsidP="008232DF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>Paragraf</w:t>
            </w:r>
            <w:r w:rsidR="007E7F8D" w:rsidRPr="006C3C70">
              <w:rPr>
                <w:rFonts w:ascii="Times New Roman" w:hAnsi="Times New Roman" w:cs="Times New Roman"/>
                <w:lang w:val="cs-CZ"/>
              </w:rPr>
              <w:t xml:space="preserve"> zákona, článek zákona (§)</w:t>
            </w:r>
          </w:p>
          <w:p w:rsidR="00490E58" w:rsidRPr="006C3C70" w:rsidRDefault="00490E58" w:rsidP="00490E58">
            <w:pPr>
              <w:spacing w:line="240" w:lineRule="auto"/>
              <w:rPr>
                <w:rFonts w:ascii="Times New Roman" w:hAnsi="Times New Roman" w:cs="Times New Roman"/>
                <w:lang w:val="cs-CZ"/>
              </w:rPr>
            </w:pPr>
          </w:p>
        </w:tc>
      </w:tr>
      <w:tr w:rsidR="00490E58" w:rsidRPr="006C3C7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490E58" w:rsidRPr="006C3C70" w:rsidRDefault="00490E58" w:rsidP="00BF12C5">
            <w:pPr>
              <w:ind w:left="60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6C3C70">
              <w:rPr>
                <w:rFonts w:ascii="Times New Roman" w:hAnsi="Times New Roman" w:cs="Times New Roman"/>
                <w:b/>
                <w:bCs/>
                <w:lang w:val="cs-CZ"/>
              </w:rPr>
              <w:t>descriptionDZ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490E58" w:rsidRPr="006C3C70" w:rsidRDefault="00490E58" w:rsidP="00BF12C5">
            <w:pPr>
              <w:spacing w:line="240" w:lineRule="auto"/>
              <w:ind w:left="60"/>
              <w:rPr>
                <w:rFonts w:ascii="Times New Roman" w:hAnsi="Times New Roman" w:cs="Times New Roman"/>
                <w:lang w:val="cs-CZ"/>
              </w:rPr>
            </w:pPr>
            <w:r w:rsidRPr="006C3C70">
              <w:rPr>
                <w:rFonts w:ascii="Times New Roman" w:hAnsi="Times New Roman" w:cs="Times New Roman"/>
                <w:lang w:val="cs-CZ"/>
              </w:rPr>
              <w:t xml:space="preserve">Popis </w:t>
            </w:r>
            <w:r>
              <w:rPr>
                <w:rFonts w:ascii="Times New Roman" w:hAnsi="Times New Roman" w:cs="Times New Roman"/>
                <w:lang w:val="cs-CZ"/>
              </w:rPr>
              <w:t xml:space="preserve">jednání </w:t>
            </w:r>
            <w:r w:rsidRPr="006C3C70">
              <w:rPr>
                <w:rFonts w:ascii="Times New Roman" w:hAnsi="Times New Roman" w:cs="Times New Roman"/>
                <w:lang w:val="cs-CZ"/>
              </w:rPr>
              <w:t>DZ</w:t>
            </w:r>
          </w:p>
        </w:tc>
      </w:tr>
    </w:tbl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spacing w:line="240" w:lineRule="auto"/>
        <w:rPr>
          <w:rFonts w:ascii="Times New Roman" w:hAnsi="Times New Roman" w:cs="Times New Roman"/>
          <w:lang w:val="cs-CZ"/>
        </w:rPr>
      </w:pPr>
    </w:p>
    <w:p w:rsidR="007E7F8D" w:rsidRPr="006C3C70" w:rsidRDefault="007E7F8D" w:rsidP="007E7F8D">
      <w:pPr>
        <w:pStyle w:val="Nadpis2"/>
        <w:spacing w:line="276" w:lineRule="auto"/>
        <w:rPr>
          <w:rFonts w:ascii="Times New Roman" w:hAnsi="Times New Roman" w:cs="Times New Roman"/>
          <w:lang w:val="cs-CZ"/>
        </w:rPr>
      </w:pPr>
      <w:bookmarkStart w:id="42" w:name="h.9p3qh1fsfxxb"/>
      <w:bookmarkStart w:id="43" w:name="_Toc318206126"/>
      <w:bookmarkEnd w:id="42"/>
      <w:r w:rsidRPr="006C3C70">
        <w:rPr>
          <w:rFonts w:ascii="Times New Roman" w:hAnsi="Times New Roman" w:cs="Times New Roman"/>
          <w:lang w:val="cs-CZ"/>
        </w:rPr>
        <w:t>Platforma / Frameworky</w:t>
      </w:r>
      <w:bookmarkEnd w:id="43"/>
    </w:p>
    <w:p w:rsidR="007E7F8D" w:rsidRPr="006C3C70" w:rsidRDefault="007E7F8D" w:rsidP="007E7F8D">
      <w:pPr>
        <w:ind w:firstLine="720"/>
        <w:jc w:val="both"/>
        <w:rPr>
          <w:rFonts w:ascii="Times New Roman" w:hAnsi="Times New Roman" w:cs="Times New Roman"/>
          <w:lang w:val="cs-CZ"/>
        </w:rPr>
      </w:pPr>
      <w:r w:rsidRPr="006C3C70">
        <w:rPr>
          <w:rFonts w:ascii="Times New Roman" w:hAnsi="Times New Roman" w:cs="Times New Roman"/>
          <w:lang w:val="cs-CZ"/>
        </w:rPr>
        <w:t xml:space="preserve">Projekt </w:t>
      </w:r>
      <w:proofErr w:type="spellStart"/>
      <w:r w:rsidRPr="006C3C70">
        <w:rPr>
          <w:rFonts w:ascii="Times New Roman" w:hAnsi="Times New Roman" w:cs="Times New Roman"/>
          <w:lang w:val="cs-CZ"/>
        </w:rPr>
        <w:t>Smart</w:t>
      </w:r>
      <w:proofErr w:type="spellEnd"/>
      <w:r w:rsidRPr="006C3C70">
        <w:rPr>
          <w:rFonts w:ascii="Times New Roman" w:hAnsi="Times New Roman" w:cs="Times New Roman"/>
          <w:lang w:val="cs-CZ"/>
        </w:rPr>
        <w:t xml:space="preserve">-Fine bude vytvořen na platformu Android verze min. 2.1 a implementován jazykem Java. Pro vývoj projektu je </w:t>
      </w:r>
      <w:proofErr w:type="gramStart"/>
      <w:r w:rsidRPr="006C3C70">
        <w:rPr>
          <w:rFonts w:ascii="Times New Roman" w:hAnsi="Times New Roman" w:cs="Times New Roman"/>
          <w:lang w:val="cs-CZ"/>
        </w:rPr>
        <w:t>použito IDE</w:t>
      </w:r>
      <w:proofErr w:type="gramEnd"/>
      <w:r w:rsidRPr="006C3C70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6C3C70">
        <w:rPr>
          <w:rFonts w:ascii="Times New Roman" w:hAnsi="Times New Roman" w:cs="Times New Roman"/>
          <w:lang w:val="cs-CZ"/>
        </w:rPr>
        <w:t>Eclipse</w:t>
      </w:r>
      <w:proofErr w:type="spellEnd"/>
      <w:r w:rsidRPr="006C3C70">
        <w:rPr>
          <w:rFonts w:ascii="Times New Roman" w:hAnsi="Times New Roman" w:cs="Times New Roman"/>
          <w:lang w:val="cs-CZ"/>
        </w:rPr>
        <w:t xml:space="preserve">. Pro úspěšné spuštění projektu je potřeba Android SDK, </w:t>
      </w:r>
      <w:proofErr w:type="spellStart"/>
      <w:r w:rsidRPr="006C3C70">
        <w:rPr>
          <w:rFonts w:ascii="Times New Roman" w:hAnsi="Times New Roman" w:cs="Times New Roman"/>
          <w:lang w:val="cs-CZ"/>
        </w:rPr>
        <w:t>plugin</w:t>
      </w:r>
      <w:proofErr w:type="spellEnd"/>
      <w:r w:rsidRPr="006C3C70">
        <w:rPr>
          <w:rFonts w:ascii="Times New Roman" w:hAnsi="Times New Roman" w:cs="Times New Roman"/>
          <w:lang w:val="cs-CZ"/>
        </w:rPr>
        <w:t xml:space="preserve"> pro Android do </w:t>
      </w:r>
      <w:proofErr w:type="spellStart"/>
      <w:r w:rsidRPr="006C3C70">
        <w:rPr>
          <w:rFonts w:ascii="Times New Roman" w:hAnsi="Times New Roman" w:cs="Times New Roman"/>
          <w:lang w:val="cs-CZ"/>
        </w:rPr>
        <w:t>Eclipse</w:t>
      </w:r>
      <w:proofErr w:type="spellEnd"/>
      <w:r w:rsidRPr="006C3C70">
        <w:rPr>
          <w:rFonts w:ascii="Times New Roman" w:hAnsi="Times New Roman" w:cs="Times New Roman"/>
          <w:lang w:val="cs-CZ"/>
        </w:rPr>
        <w:t xml:space="preserve"> a zařízení pro testování. Testovat lze také na emulátoru, který je součástí Android SDK. Na emulátoru však nemusí být přístupné všechny funkce, z důvodu omezení emulátoru.</w:t>
      </w:r>
    </w:p>
    <w:p w:rsidR="00C76313" w:rsidRPr="006C3C70" w:rsidRDefault="00C76313" w:rsidP="007E7F8D">
      <w:pPr>
        <w:rPr>
          <w:rFonts w:ascii="Times New Roman" w:hAnsi="Times New Roman" w:cs="Times New Roman"/>
          <w:lang w:val="cs-CZ"/>
        </w:rPr>
      </w:pPr>
    </w:p>
    <w:sectPr w:rsidR="00C76313" w:rsidRPr="006C3C70" w:rsidSect="005F1A5D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42F" w:rsidRDefault="00C6442F" w:rsidP="00384947">
      <w:pPr>
        <w:spacing w:line="240" w:lineRule="auto"/>
      </w:pPr>
      <w:r>
        <w:separator/>
      </w:r>
    </w:p>
  </w:endnote>
  <w:endnote w:type="continuationSeparator" w:id="0">
    <w:p w:rsidR="00C6442F" w:rsidRDefault="00C6442F" w:rsidP="00384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A5D" w:rsidRDefault="005B0957">
    <w:pPr>
      <w:spacing w:after="200"/>
      <w:jc w:val="right"/>
    </w:pPr>
    <w:r>
      <w:fldChar w:fldCharType="begin"/>
    </w:r>
    <w:r w:rsidR="001A7A2D">
      <w:instrText>PAGE</w:instrText>
    </w:r>
    <w:r>
      <w:fldChar w:fldCharType="separate"/>
    </w:r>
    <w:r w:rsidR="009315E1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42F" w:rsidRDefault="00C6442F" w:rsidP="00384947">
      <w:pPr>
        <w:spacing w:line="240" w:lineRule="auto"/>
      </w:pPr>
      <w:r>
        <w:separator/>
      </w:r>
    </w:p>
  </w:footnote>
  <w:footnote w:type="continuationSeparator" w:id="0">
    <w:p w:rsidR="00C6442F" w:rsidRDefault="00C6442F" w:rsidP="00384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947"/>
    <w:rsid w:val="000030F3"/>
    <w:rsid w:val="00012604"/>
    <w:rsid w:val="000225AD"/>
    <w:rsid w:val="00037A32"/>
    <w:rsid w:val="0005139F"/>
    <w:rsid w:val="000B4260"/>
    <w:rsid w:val="000B7E2E"/>
    <w:rsid w:val="000F0E97"/>
    <w:rsid w:val="00177179"/>
    <w:rsid w:val="0017761B"/>
    <w:rsid w:val="0019589B"/>
    <w:rsid w:val="001A7A2D"/>
    <w:rsid w:val="001D1B1D"/>
    <w:rsid w:val="00274244"/>
    <w:rsid w:val="002749F9"/>
    <w:rsid w:val="002C4645"/>
    <w:rsid w:val="0034563D"/>
    <w:rsid w:val="00345E3A"/>
    <w:rsid w:val="00346588"/>
    <w:rsid w:val="003753C6"/>
    <w:rsid w:val="0038115A"/>
    <w:rsid w:val="00384947"/>
    <w:rsid w:val="003C1446"/>
    <w:rsid w:val="003C2E22"/>
    <w:rsid w:val="004838FC"/>
    <w:rsid w:val="00490E58"/>
    <w:rsid w:val="004B292C"/>
    <w:rsid w:val="004D02F8"/>
    <w:rsid w:val="00547905"/>
    <w:rsid w:val="00564BDD"/>
    <w:rsid w:val="00577DC1"/>
    <w:rsid w:val="005B0957"/>
    <w:rsid w:val="005B1BFB"/>
    <w:rsid w:val="005F1A5D"/>
    <w:rsid w:val="00607B0C"/>
    <w:rsid w:val="006201B0"/>
    <w:rsid w:val="00625C91"/>
    <w:rsid w:val="006362FD"/>
    <w:rsid w:val="00643E34"/>
    <w:rsid w:val="00661176"/>
    <w:rsid w:val="0068438D"/>
    <w:rsid w:val="006C3C70"/>
    <w:rsid w:val="006D4E2A"/>
    <w:rsid w:val="007006AA"/>
    <w:rsid w:val="00732E30"/>
    <w:rsid w:val="00744D5E"/>
    <w:rsid w:val="007573FC"/>
    <w:rsid w:val="00781956"/>
    <w:rsid w:val="007B15AC"/>
    <w:rsid w:val="007C2D4B"/>
    <w:rsid w:val="007E7F8D"/>
    <w:rsid w:val="008363CB"/>
    <w:rsid w:val="00876CAB"/>
    <w:rsid w:val="008D0B9A"/>
    <w:rsid w:val="009059ED"/>
    <w:rsid w:val="00911C48"/>
    <w:rsid w:val="0092033C"/>
    <w:rsid w:val="009315E1"/>
    <w:rsid w:val="00996535"/>
    <w:rsid w:val="00997CAD"/>
    <w:rsid w:val="009B130E"/>
    <w:rsid w:val="009B7029"/>
    <w:rsid w:val="00A21460"/>
    <w:rsid w:val="00A25009"/>
    <w:rsid w:val="00A75EBC"/>
    <w:rsid w:val="00A9341F"/>
    <w:rsid w:val="00AA77E8"/>
    <w:rsid w:val="00BA6A89"/>
    <w:rsid w:val="00BB3C7E"/>
    <w:rsid w:val="00BE17C3"/>
    <w:rsid w:val="00BE2A0C"/>
    <w:rsid w:val="00BF1341"/>
    <w:rsid w:val="00BF56F0"/>
    <w:rsid w:val="00C6442F"/>
    <w:rsid w:val="00C76313"/>
    <w:rsid w:val="00CA0153"/>
    <w:rsid w:val="00CA4B9A"/>
    <w:rsid w:val="00CB518D"/>
    <w:rsid w:val="00CB6FBF"/>
    <w:rsid w:val="00CC42E6"/>
    <w:rsid w:val="00CE3820"/>
    <w:rsid w:val="00D05032"/>
    <w:rsid w:val="00D30C5F"/>
    <w:rsid w:val="00DE5981"/>
    <w:rsid w:val="00E7279D"/>
    <w:rsid w:val="00EA2A26"/>
    <w:rsid w:val="00EC0674"/>
    <w:rsid w:val="00ED0AAF"/>
    <w:rsid w:val="00F21E2C"/>
    <w:rsid w:val="00F40D3F"/>
    <w:rsid w:val="00F52640"/>
    <w:rsid w:val="00F61FB9"/>
    <w:rsid w:val="00F72129"/>
    <w:rsid w:val="00FA6A76"/>
    <w:rsid w:val="00FE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4563D"/>
    <w:pPr>
      <w:spacing w:after="0"/>
    </w:pPr>
    <w:rPr>
      <w:rFonts w:ascii="Arial" w:eastAsia="Arial" w:hAnsi="Arial" w:cs="Arial"/>
      <w:color w:val="000000"/>
      <w:sz w:val="24"/>
    </w:rPr>
  </w:style>
  <w:style w:type="paragraph" w:styleId="Nadpis1">
    <w:name w:val="heading 1"/>
    <w:basedOn w:val="Normln"/>
    <w:next w:val="Normln"/>
    <w:link w:val="Nadpis1Char"/>
    <w:qFormat/>
    <w:rsid w:val="00384947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qFormat/>
    <w:rsid w:val="00384947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qFormat/>
    <w:rsid w:val="00384947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next w:val="Normln"/>
    <w:link w:val="Nadpis4Char"/>
    <w:qFormat/>
    <w:rsid w:val="00384947"/>
    <w:pPr>
      <w:spacing w:before="240" w:after="40" w:line="240" w:lineRule="auto"/>
      <w:outlineLvl w:val="3"/>
    </w:pPr>
    <w:rPr>
      <w:b/>
      <w:bCs/>
      <w:szCs w:val="24"/>
    </w:rPr>
  </w:style>
  <w:style w:type="paragraph" w:styleId="Nadpis5">
    <w:name w:val="heading 5"/>
    <w:basedOn w:val="Normln"/>
    <w:next w:val="Normln"/>
    <w:link w:val="Nadpis5Char"/>
    <w:qFormat/>
    <w:rsid w:val="00384947"/>
    <w:pPr>
      <w:spacing w:before="220" w:after="40" w:line="240" w:lineRule="auto"/>
      <w:outlineLvl w:val="4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84947"/>
    <w:rPr>
      <w:rFonts w:ascii="Arial" w:eastAsia="Arial" w:hAnsi="Arial" w:cs="Arial"/>
      <w:b/>
      <w:bCs/>
      <w:color w:val="000000"/>
      <w:sz w:val="48"/>
      <w:szCs w:val="48"/>
    </w:rPr>
  </w:style>
  <w:style w:type="character" w:customStyle="1" w:styleId="Nadpis2Char">
    <w:name w:val="Nadpis 2 Char"/>
    <w:basedOn w:val="Standardnpsmoodstavce"/>
    <w:link w:val="Nadpis2"/>
    <w:rsid w:val="00384947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Nadpis3Char">
    <w:name w:val="Nadpis 3 Char"/>
    <w:basedOn w:val="Standardnpsmoodstavce"/>
    <w:link w:val="Nadpis3"/>
    <w:rsid w:val="00384947"/>
    <w:rPr>
      <w:rFonts w:ascii="Arial" w:eastAsia="Arial" w:hAnsi="Arial" w:cs="Arial"/>
      <w:b/>
      <w:bCs/>
      <w:color w:val="000000"/>
      <w:sz w:val="28"/>
      <w:szCs w:val="28"/>
    </w:rPr>
  </w:style>
  <w:style w:type="character" w:customStyle="1" w:styleId="Nadpis4Char">
    <w:name w:val="Nadpis 4 Char"/>
    <w:basedOn w:val="Standardnpsmoodstavce"/>
    <w:link w:val="Nadpis4"/>
    <w:rsid w:val="00384947"/>
    <w:rPr>
      <w:rFonts w:ascii="Arial" w:eastAsia="Arial" w:hAnsi="Arial" w:cs="Arial"/>
      <w:b/>
      <w:bCs/>
      <w:color w:val="000000"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384947"/>
    <w:rPr>
      <w:rFonts w:ascii="Arial" w:eastAsia="Arial" w:hAnsi="Arial" w:cs="Arial"/>
      <w:b/>
      <w:bCs/>
      <w:color w:val="0000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4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4947"/>
    <w:rPr>
      <w:rFonts w:ascii="Tahoma" w:eastAsia="Arial" w:hAnsi="Tahoma" w:cs="Tahoma"/>
      <w:color w:val="000000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384947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84947"/>
    <w:rPr>
      <w:rFonts w:ascii="Arial" w:eastAsia="Arial" w:hAnsi="Arial" w:cs="Arial"/>
      <w:color w:val="000000"/>
    </w:rPr>
  </w:style>
  <w:style w:type="paragraph" w:styleId="Zpat">
    <w:name w:val="footer"/>
    <w:basedOn w:val="Normln"/>
    <w:link w:val="ZpatChar"/>
    <w:uiPriority w:val="99"/>
    <w:semiHidden/>
    <w:unhideWhenUsed/>
    <w:rsid w:val="00384947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84947"/>
    <w:rPr>
      <w:rFonts w:ascii="Arial" w:eastAsia="Arial" w:hAnsi="Arial" w:cs="Arial"/>
      <w:color w:val="000000"/>
    </w:rPr>
  </w:style>
  <w:style w:type="paragraph" w:styleId="Nadpisobsahu">
    <w:name w:val="TOC Heading"/>
    <w:basedOn w:val="Nadpis1"/>
    <w:next w:val="Normln"/>
    <w:uiPriority w:val="39"/>
    <w:unhideWhenUsed/>
    <w:qFormat/>
    <w:rsid w:val="00577DC1"/>
    <w:pPr>
      <w:keepNext/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577DC1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577DC1"/>
    <w:pPr>
      <w:spacing w:after="100"/>
    </w:pPr>
    <w:rPr>
      <w:rFonts w:asciiTheme="minorHAnsi" w:eastAsiaTheme="minorEastAsia" w:hAnsiTheme="minorHAnsi" w:cstheme="minorBidi"/>
      <w:color w:val="auto"/>
      <w:sz w:val="22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577DC1"/>
    <w:pPr>
      <w:spacing w:after="100"/>
      <w:ind w:left="440"/>
    </w:pPr>
    <w:rPr>
      <w:rFonts w:asciiTheme="minorHAnsi" w:eastAsiaTheme="minorEastAsia" w:hAnsiTheme="minorHAnsi" w:cstheme="minorBidi"/>
      <w:color w:val="auto"/>
      <w:sz w:val="22"/>
    </w:rPr>
  </w:style>
  <w:style w:type="character" w:styleId="Hypertextovodkaz">
    <w:name w:val="Hyperlink"/>
    <w:basedOn w:val="Standardnpsmoodstavce"/>
    <w:uiPriority w:val="99"/>
    <w:unhideWhenUsed/>
    <w:rsid w:val="00577D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D3D8E7-3C79-4A55-98D2-32CF2AEF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1063</Words>
  <Characters>6065</Characters>
  <Application>Microsoft Office Word</Application>
  <DocSecurity>0</DocSecurity>
  <Lines>50</Lines>
  <Paragraphs>14</Paragraphs>
  <ScaleCrop>false</ScaleCrop>
  <Company>Grizli777</Company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Štajner</cp:lastModifiedBy>
  <cp:revision>65</cp:revision>
  <dcterms:created xsi:type="dcterms:W3CDTF">2012-02-16T22:11:00Z</dcterms:created>
  <dcterms:modified xsi:type="dcterms:W3CDTF">2012-03-23T12:20:00Z</dcterms:modified>
</cp:coreProperties>
</file>